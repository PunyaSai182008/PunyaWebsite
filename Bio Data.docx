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0C19BE" w:rsidP="00AA089B">
                                  <w:pPr>
                                    <w:pStyle w:val="Logo"/>
                                  </w:pPr>
                                  <w:r>
                                    <w:t>Bio Data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0C19BE" w:rsidP="00AA089B">
                            <w:pPr>
                              <w:pStyle w:val="Logo"/>
                            </w:pPr>
                            <w:r>
                              <w:t>Bio Data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Default="000C19BE" w:rsidP="00A66B18">
            <w:pPr>
              <w:pStyle w:val="ContactInfo"/>
            </w:pPr>
            <w:proofErr w:type="spellStart"/>
            <w:r>
              <w:t>WhiteHatJr</w:t>
            </w:r>
            <w:proofErr w:type="spellEnd"/>
          </w:p>
          <w:p w:rsidR="003E24DF" w:rsidRDefault="000C19BE" w:rsidP="000C19BE">
            <w:pPr>
              <w:pStyle w:val="ContactInfo"/>
            </w:pPr>
            <w:r>
              <w:t xml:space="preserve">Sector-2 Street 11 </w:t>
            </w:r>
            <w:proofErr w:type="spellStart"/>
            <w:r>
              <w:t>Bhilai</w:t>
            </w:r>
            <w:proofErr w:type="spellEnd"/>
            <w:r>
              <w:t xml:space="preserve"> </w:t>
            </w:r>
            <w:proofErr w:type="spellStart"/>
            <w:r>
              <w:t>Chattisgarh</w:t>
            </w:r>
            <w:proofErr w:type="spellEnd"/>
          </w:p>
          <w:p w:rsidR="000C19BE" w:rsidRPr="00A66B18" w:rsidRDefault="000C19BE" w:rsidP="000C19BE">
            <w:pPr>
              <w:pStyle w:val="ContactInfo"/>
            </w:pPr>
            <w:r>
              <w:t>7489290260</w:t>
            </w:r>
          </w:p>
          <w:p w:rsidR="003E24DF" w:rsidRPr="0041428F" w:rsidRDefault="000C19BE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saipunya901@gmail.com</w:t>
            </w:r>
          </w:p>
          <w:p w:rsidR="003E24DF" w:rsidRPr="0041428F" w:rsidRDefault="000C19BE" w:rsidP="000C19BE">
            <w:pPr>
              <w:pStyle w:val="ContactInfo"/>
              <w:rPr>
                <w:color w:val="000000" w:themeColor="text1"/>
              </w:rPr>
            </w:pPr>
            <w:proofErr w:type="spellStart"/>
            <w:r>
              <w:t>PunyaWebsite</w:t>
            </w:r>
            <w:proofErr w:type="spellEnd"/>
          </w:p>
        </w:tc>
      </w:tr>
    </w:tbl>
    <w:p w:rsidR="00A66B18" w:rsidRDefault="00A66B18"/>
    <w:p w:rsidR="00A66B18" w:rsidRPr="00A66B18" w:rsidRDefault="000C19BE" w:rsidP="00A66B18">
      <w:pPr>
        <w:pStyle w:val="Recipient"/>
      </w:pPr>
      <w:proofErr w:type="spellStart"/>
      <w:r>
        <w:t>Punya</w:t>
      </w:r>
      <w:proofErr w:type="spellEnd"/>
      <w:r>
        <w:t xml:space="preserve"> </w:t>
      </w:r>
      <w:proofErr w:type="spellStart"/>
      <w:proofErr w:type="gramStart"/>
      <w:r>
        <w:t>Sai</w:t>
      </w:r>
      <w:proofErr w:type="spellEnd"/>
      <w:r>
        <w:t xml:space="preserve">  </w:t>
      </w:r>
      <w:proofErr w:type="spellStart"/>
      <w:r>
        <w:t>Deshlahre</w:t>
      </w:r>
      <w:proofErr w:type="spellEnd"/>
      <w:proofErr w:type="gramEnd"/>
    </w:p>
    <w:p w:rsidR="00A66B18" w:rsidRPr="000C19BE" w:rsidRDefault="000C19BE" w:rsidP="00A66B18">
      <w:pPr>
        <w:rPr>
          <w:color w:val="000000" w:themeColor="text1"/>
          <w:u w:val="single"/>
        </w:rPr>
      </w:pPr>
      <w:r w:rsidRPr="000C19BE">
        <w:rPr>
          <w:color w:val="000000" w:themeColor="text1"/>
          <w:u w:val="single"/>
        </w:rPr>
        <w:t xml:space="preserve">Sector-2 Street 11 </w:t>
      </w:r>
      <w:proofErr w:type="spellStart"/>
      <w:r w:rsidRPr="000C19BE">
        <w:rPr>
          <w:color w:val="000000" w:themeColor="text1"/>
          <w:u w:val="single"/>
        </w:rPr>
        <w:t>Bhilai</w:t>
      </w:r>
      <w:proofErr w:type="spellEnd"/>
      <w:r w:rsidRPr="000C19BE">
        <w:rPr>
          <w:color w:val="000000" w:themeColor="text1"/>
          <w:u w:val="single"/>
        </w:rPr>
        <w:t xml:space="preserve"> </w:t>
      </w:r>
      <w:proofErr w:type="spellStart"/>
      <w:r w:rsidRPr="000C19BE">
        <w:rPr>
          <w:color w:val="000000" w:themeColor="text1"/>
          <w:u w:val="single"/>
        </w:rPr>
        <w:t>Chattisgarh</w:t>
      </w:r>
      <w:proofErr w:type="spellEnd"/>
    </w:p>
    <w:p w:rsidR="00A66B18" w:rsidRDefault="000C19BE" w:rsidP="000C19BE">
      <w:r>
        <w:t xml:space="preserve">Father’s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Shantanu</w:t>
      </w:r>
      <w:proofErr w:type="spellEnd"/>
      <w:r>
        <w:t xml:space="preserve"> Kumar </w:t>
      </w:r>
      <w:proofErr w:type="spellStart"/>
      <w:r>
        <w:t>Deshlahre</w:t>
      </w:r>
      <w:proofErr w:type="spellEnd"/>
    </w:p>
    <w:p w:rsidR="000C19BE" w:rsidRPr="00A6783B" w:rsidRDefault="000C19BE" w:rsidP="000C19BE">
      <w:r>
        <w:t xml:space="preserve">Mother’s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Nagmani</w:t>
      </w:r>
      <w:proofErr w:type="spellEnd"/>
      <w:r>
        <w:t xml:space="preserve"> </w:t>
      </w:r>
      <w:proofErr w:type="spellStart"/>
      <w:r>
        <w:t>Deshlahre</w:t>
      </w:r>
      <w:proofErr w:type="spellEnd"/>
    </w:p>
    <w:p w:rsidR="000C19BE" w:rsidRDefault="000C19BE" w:rsidP="000C19BE">
      <w:pPr>
        <w:pStyle w:val="Closing"/>
      </w:pPr>
      <w:r>
        <w:t xml:space="preserve">Brother’s </w:t>
      </w:r>
      <w:proofErr w:type="gramStart"/>
      <w:r>
        <w:t>Name :</w:t>
      </w:r>
      <w:proofErr w:type="gramEnd"/>
      <w:r>
        <w:t xml:space="preserve"> Samarth </w:t>
      </w:r>
      <w:proofErr w:type="spellStart"/>
      <w:r>
        <w:t>Deshlahre</w:t>
      </w:r>
      <w:proofErr w:type="spellEnd"/>
    </w:p>
    <w:p w:rsidR="000C19BE" w:rsidRDefault="000C19BE" w:rsidP="000C19BE">
      <w:pPr>
        <w:pStyle w:val="Signature"/>
        <w:rPr>
          <w:rFonts w:ascii="Segoe UI Symbol" w:hAnsi="Segoe UI Symbol"/>
        </w:rPr>
      </w:pPr>
      <w:r>
        <w:t xml:space="preserve">My </w:t>
      </w:r>
      <w:proofErr w:type="gramStart"/>
      <w:r>
        <w:t>Profession :</w:t>
      </w:r>
      <w:proofErr w:type="gramEnd"/>
      <w:r>
        <w:t xml:space="preserve"> None</w:t>
      </w:r>
      <w:r>
        <w:rPr>
          <w:rFonts w:ascii="Segoe UI Symbol" w:hAnsi="Segoe UI Symbol"/>
        </w:rPr>
        <w:t>:{ by the way am programmer and Student of Krishna Public School in 9</w:t>
      </w:r>
      <w:r w:rsidRPr="000C19BE">
        <w:rPr>
          <w:rFonts w:ascii="Segoe UI Symbol" w:hAnsi="Segoe UI Symbol"/>
          <w:vertAlign w:val="superscript"/>
        </w:rPr>
        <w:t>th</w:t>
      </w:r>
      <w:r>
        <w:rPr>
          <w:rFonts w:ascii="Segoe UI Symbol" w:hAnsi="Segoe UI Symbol"/>
        </w:rPr>
        <w:t xml:space="preserve"> standard not dream</w:t>
      </w:r>
      <w:r w:rsidR="00EE1D31">
        <w:rPr>
          <w:rFonts w:ascii="Segoe UI Symbol" w:hAnsi="Segoe UI Symbol"/>
        </w:rPr>
        <w:t xml:space="preserve"> (not </w:t>
      </w:r>
      <w:proofErr w:type="spellStart"/>
      <w:r w:rsidR="00EE1D31">
        <w:rPr>
          <w:rFonts w:ascii="Segoe UI Symbol" w:hAnsi="Segoe UI Symbol"/>
        </w:rPr>
        <w:t>minecraft</w:t>
      </w:r>
      <w:proofErr w:type="spellEnd"/>
      <w:r w:rsidR="00EE1D31">
        <w:rPr>
          <w:rFonts w:ascii="Segoe UI Symbol" w:hAnsi="Segoe UI Symbol"/>
        </w:rPr>
        <w:t xml:space="preserve"> dream its dream)</w:t>
      </w:r>
      <w:r>
        <w:rPr>
          <w:rFonts w:ascii="Segoe UI Symbol" w:hAnsi="Segoe UI Symbol"/>
        </w:rPr>
        <w:t xml:space="preserve"> </w:t>
      </w:r>
      <w:r w:rsidR="00EE1D31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because dream is always dream  so my goal is to become Robotic Engineer.</w:t>
      </w:r>
    </w:p>
    <w:p w:rsidR="000C19BE" w:rsidRDefault="000C19BE" w:rsidP="000C19BE">
      <w:pPr>
        <w:pStyle w:val="Signature"/>
        <w:rPr>
          <w:rFonts w:ascii="Segoe UI Symbol" w:hAnsi="Segoe UI Symbol"/>
        </w:rPr>
      </w:pPr>
    </w:p>
    <w:p w:rsidR="000C19BE" w:rsidRPr="000C19BE" w:rsidRDefault="000C19BE" w:rsidP="000C19BE">
      <w:pPr>
        <w:pStyle w:val="Signature"/>
        <w:rPr>
          <w:rFonts w:ascii="Segoe UI Symbol" w:hAnsi="Segoe UI Symbol"/>
        </w:rPr>
      </w:pPr>
      <w:r>
        <w:rPr>
          <w:rFonts w:ascii="Segoe UI Symbol" w:hAnsi="Segoe UI Symbol"/>
        </w:rPr>
        <w:t xml:space="preserve">My Dream(Finally) : </w:t>
      </w:r>
      <w:r w:rsidR="00EE1D31">
        <w:rPr>
          <w:rFonts w:ascii="Segoe UI Symbol" w:hAnsi="Segoe UI Symbol"/>
        </w:rPr>
        <w:t xml:space="preserve">My  Dream  is  to  have  a  games  collections  and  </w:t>
      </w:r>
      <w:proofErr w:type="spellStart"/>
      <w:r w:rsidR="00EE1D31">
        <w:rPr>
          <w:rFonts w:ascii="Segoe UI Symbol" w:hAnsi="Segoe UI Symbol"/>
        </w:rPr>
        <w:t>Playstation</w:t>
      </w:r>
      <w:proofErr w:type="spellEnd"/>
      <w:r w:rsidR="00EE1D31">
        <w:rPr>
          <w:rFonts w:ascii="Segoe UI Symbol" w:hAnsi="Segoe UI Symbol"/>
        </w:rPr>
        <w:t xml:space="preserve"> whatever version  it   is  and  have  a  Beast  gaming  PC  but  as  all  you  know  dream  is  always dream.</w:t>
      </w:r>
    </w:p>
    <w:p w:rsidR="000C19BE" w:rsidRDefault="000C19BE" w:rsidP="000C19BE">
      <w:pPr>
        <w:pStyle w:val="Signature"/>
      </w:pPr>
      <w:bookmarkStart w:id="0" w:name="_GoBack"/>
      <w:bookmarkEnd w:id="0"/>
    </w:p>
    <w:p w:rsidR="000C19BE" w:rsidRDefault="000C19BE" w:rsidP="000C19BE">
      <w:pPr>
        <w:pStyle w:val="Signature"/>
      </w:pPr>
    </w:p>
    <w:p w:rsidR="000C19BE" w:rsidRPr="000C19BE" w:rsidRDefault="000C19BE" w:rsidP="000C19BE">
      <w:pPr>
        <w:pStyle w:val="Signature"/>
      </w:pPr>
    </w:p>
    <w:p w:rsidR="000C19BE" w:rsidRPr="000C19BE" w:rsidRDefault="000C19BE" w:rsidP="000C19BE">
      <w:pPr>
        <w:pStyle w:val="Signature"/>
      </w:pPr>
    </w:p>
    <w:p w:rsidR="00A66B18" w:rsidRPr="0041428F" w:rsidRDefault="000C19BE" w:rsidP="00A6783B">
      <w:pPr>
        <w:pStyle w:val="Signature"/>
        <w:rPr>
          <w:color w:val="000000" w:themeColor="text1"/>
        </w:rPr>
      </w:pPr>
      <w:proofErr w:type="spellStart"/>
      <w:r>
        <w:t>Punya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Deshlahre</w:t>
      </w:r>
      <w:proofErr w:type="spellEnd"/>
      <w:r w:rsidR="00A6783B">
        <w:br/>
      </w:r>
      <w:proofErr w:type="spellStart"/>
      <w:r>
        <w:rPr>
          <w:color w:val="000000" w:themeColor="text1"/>
        </w:rPr>
        <w:t>Punya</w:t>
      </w:r>
      <w:proofErr w:type="spellEnd"/>
      <w:r>
        <w:rPr>
          <w:color w:val="000000" w:themeColor="text1"/>
        </w:rPr>
        <w:t xml:space="preserve"> Website</w:t>
      </w:r>
    </w:p>
    <w:sectPr w:rsidR="00A66B18" w:rsidRPr="0041428F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2D" w:rsidRDefault="00090F2D" w:rsidP="00A66B18">
      <w:pPr>
        <w:spacing w:before="0" w:after="0"/>
      </w:pPr>
      <w:r>
        <w:separator/>
      </w:r>
    </w:p>
  </w:endnote>
  <w:endnote w:type="continuationSeparator" w:id="0">
    <w:p w:rsidR="00090F2D" w:rsidRDefault="00090F2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2D" w:rsidRDefault="00090F2D" w:rsidP="00A66B18">
      <w:pPr>
        <w:spacing w:before="0" w:after="0"/>
      </w:pPr>
      <w:r>
        <w:separator/>
      </w:r>
    </w:p>
  </w:footnote>
  <w:footnote w:type="continuationSeparator" w:id="0">
    <w:p w:rsidR="00090F2D" w:rsidRDefault="00090F2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6B3D0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BE"/>
    <w:rsid w:val="00083BAA"/>
    <w:rsid w:val="00090F2D"/>
    <w:rsid w:val="000C19BE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913F54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EE1D3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2022-11-01T03:38:00Z</dcterms:created>
  <dcterms:modified xsi:type="dcterms:W3CDTF">2022-11-01T03:52:00Z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